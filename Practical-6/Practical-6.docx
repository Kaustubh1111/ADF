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5234" w:rsidP="004E5234">
      <w:pPr>
        <w:jc w:val="center"/>
        <w:rPr>
          <w:b/>
          <w:sz w:val="32"/>
          <w:u w:val="single"/>
        </w:rPr>
      </w:pPr>
      <w:r w:rsidRPr="004E5234">
        <w:rPr>
          <w:b/>
          <w:sz w:val="32"/>
          <w:u w:val="single"/>
        </w:rPr>
        <w:t>Practical-6</w:t>
      </w:r>
    </w:p>
    <w:p w:rsidR="004E5234" w:rsidRDefault="004E5234" w:rsidP="004E5234">
      <w:pPr>
        <w:rPr>
          <w:rFonts w:ascii="Segoe UI" w:hAnsi="Segoe UI" w:cs="Segoe UI"/>
          <w:color w:val="1D2125"/>
          <w:shd w:val="clear" w:color="auto" w:fill="F8F9FA"/>
        </w:rPr>
      </w:pPr>
      <w:r w:rsidRPr="004E5234">
        <w:rPr>
          <w:sz w:val="24"/>
        </w:rPr>
        <w:t>Aim:</w:t>
      </w:r>
      <w:r>
        <w:rPr>
          <w:sz w:val="24"/>
        </w:rPr>
        <w:t xml:space="preserve"> </w:t>
      </w:r>
      <w:r>
        <w:rPr>
          <w:rFonts w:ascii="Segoe UI" w:hAnsi="Segoe UI" w:cs="Segoe UI"/>
          <w:color w:val="1D2125"/>
          <w:shd w:val="clear" w:color="auto" w:fill="F8F9FA"/>
        </w:rPr>
        <w:t>Apply concepts of Custom SQL query execution for all forms of the Social Media Application. Ensure that all queries (Select, Insert, Delete, Update etc.) are demonstrated.</w:t>
      </w:r>
    </w:p>
    <w:p w:rsidR="00EA2627" w:rsidRDefault="00EA2627" w:rsidP="00EA2627">
      <w:pPr>
        <w:rPr>
          <w:b/>
          <w:sz w:val="28"/>
          <w:u w:val="single"/>
        </w:rPr>
      </w:pPr>
      <w:r w:rsidRPr="00EA2627">
        <w:rPr>
          <w:b/>
          <w:sz w:val="28"/>
          <w:u w:val="single"/>
        </w:rPr>
        <w:t>Code:</w:t>
      </w:r>
    </w:p>
    <w:p w:rsidR="00EA2627" w:rsidRPr="00EA2627" w:rsidRDefault="00EA2627" w:rsidP="00EA2627">
      <w:pPr>
        <w:rPr>
          <w:sz w:val="28"/>
        </w:rPr>
      </w:pPr>
      <w:r>
        <w:rPr>
          <w:sz w:val="28"/>
        </w:rPr>
        <w:t>Jobs/views.py: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from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C8C8C8"/>
          <w:sz w:val="23"/>
          <w:szCs w:val="23"/>
        </w:rPr>
        <w:t>django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C8C8C8"/>
          <w:sz w:val="23"/>
          <w:szCs w:val="23"/>
        </w:rPr>
        <w:t>shortcuts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import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render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redirect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get_object_or_404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from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.</w:t>
      </w:r>
      <w:r w:rsidRPr="00EA2627">
        <w:rPr>
          <w:rFonts w:ascii="Consolas" w:eastAsia="Times New Roman" w:hAnsi="Consolas" w:cs="Times New Roman"/>
          <w:color w:val="C8C8C8"/>
          <w:sz w:val="23"/>
          <w:szCs w:val="23"/>
        </w:rPr>
        <w:t>models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import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4EC9B0"/>
          <w:sz w:val="23"/>
          <w:szCs w:val="23"/>
        </w:rPr>
        <w:t>JobPosting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from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.</w:t>
      </w:r>
      <w:r w:rsidRPr="00EA2627">
        <w:rPr>
          <w:rFonts w:ascii="Consolas" w:eastAsia="Times New Roman" w:hAnsi="Consolas" w:cs="Times New Roman"/>
          <w:color w:val="C8C8C8"/>
          <w:sz w:val="23"/>
          <w:szCs w:val="23"/>
        </w:rPr>
        <w:t>forms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import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4EC9B0"/>
          <w:sz w:val="23"/>
          <w:szCs w:val="23"/>
        </w:rPr>
        <w:t>JobPostingForm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from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C8C8C8"/>
          <w:sz w:val="23"/>
          <w:szCs w:val="23"/>
        </w:rPr>
        <w:t>django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C8C8C8"/>
          <w:sz w:val="23"/>
          <w:szCs w:val="23"/>
        </w:rPr>
        <w:t>db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import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connection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create_job_posting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if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.method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==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POST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4EC9B0"/>
          <w:sz w:val="23"/>
          <w:szCs w:val="23"/>
        </w:rPr>
        <w:t>JobPostingForm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.POST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if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is_valid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()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job_posting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save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commit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job_posting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.save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return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redirect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job_postings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else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4EC9B0"/>
          <w:sz w:val="23"/>
          <w:szCs w:val="23"/>
        </w:rPr>
        <w:t>JobPostingForm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return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render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create_job.html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{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form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: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})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job_postings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job_postings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4EC9B0"/>
          <w:sz w:val="23"/>
          <w:szCs w:val="23"/>
        </w:rPr>
        <w:t>JobPosting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.objects.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all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return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render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,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jobPosting.html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,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{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job_postings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: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job_postings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})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job_posting_detail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,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job_posting_id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job_posting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get_object_or_404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4EC9B0"/>
          <w:sz w:val="23"/>
          <w:szCs w:val="23"/>
        </w:rPr>
        <w:t>JobPosting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pk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job_posting_id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return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render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job_posting_detail.html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{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job_posting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: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job_posting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})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custom_job_posting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custom_sql_query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"""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lastRenderedPageBreak/>
        <w:t>    SELECT id, title, description, created_at FROM jobs_jobposting ORDER BY created_at DESC;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"""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with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connection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()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as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execute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custom_sql_query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columns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[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col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[</w:t>
      </w:r>
      <w:r w:rsidRPr="00EA262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]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for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col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.description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]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 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job_postings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[</w:t>
      </w:r>
      <w:r w:rsidRPr="00EA2627">
        <w:rPr>
          <w:rFonts w:ascii="Consolas" w:eastAsia="Times New Roman" w:hAnsi="Consolas" w:cs="Times New Roman"/>
          <w:color w:val="4EC9B0"/>
          <w:sz w:val="23"/>
          <w:szCs w:val="23"/>
        </w:rPr>
        <w:t>dict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4EC9B0"/>
          <w:sz w:val="23"/>
          <w:szCs w:val="23"/>
        </w:rPr>
        <w:t>zip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columns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))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for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row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fetchall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()]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return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render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custom_job_postings.html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{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job_postings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: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job_postings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})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add_salary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with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connection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()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as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execute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UPDATE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jobs_jobposting 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SET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salary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salary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*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return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redirect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job_postings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dec_salary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with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connection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()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as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execute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UPDATE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jobs_jobposting 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SET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salary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salary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-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(salary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*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)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return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redirect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job_postings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delete_job_posting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,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job_posting_id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job_posting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get_object_or_404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4EC9B0"/>
          <w:sz w:val="23"/>
          <w:szCs w:val="23"/>
        </w:rPr>
        <w:t>JobPosting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pk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job_posting_id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if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.method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==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POST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with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connection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()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as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: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   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>.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execute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DELETE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jobs_jobposting </w:t>
      </w:r>
      <w:r w:rsidRPr="00EA2627">
        <w:rPr>
          <w:rFonts w:ascii="Consolas" w:eastAsia="Times New Roman" w:hAnsi="Consolas" w:cs="Times New Roman"/>
          <w:color w:val="569CD6"/>
          <w:sz w:val="23"/>
          <w:szCs w:val="23"/>
        </w:rPr>
        <w:t>WHERE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id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%s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[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job_posting_id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])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return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redirect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job_postings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)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</w:p>
    <w:p w:rsidR="00EA2627" w:rsidRPr="00EA2627" w:rsidRDefault="00EA2627" w:rsidP="00EA2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EA2627">
        <w:rPr>
          <w:rFonts w:ascii="Consolas" w:eastAsia="Times New Roman" w:hAnsi="Consolas" w:cs="Times New Roman"/>
          <w:color w:val="D8A0DF"/>
          <w:sz w:val="23"/>
          <w:szCs w:val="23"/>
        </w:rPr>
        <w:t>return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DCDCAA"/>
          <w:sz w:val="23"/>
          <w:szCs w:val="23"/>
        </w:rPr>
        <w:t>render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(</w:t>
      </w:r>
      <w:r w:rsidRPr="00EA2627">
        <w:rPr>
          <w:rFonts w:ascii="Consolas" w:eastAsia="Times New Roman" w:hAnsi="Consolas" w:cs="Times New Roman"/>
          <w:color w:val="9A9A9A"/>
          <w:sz w:val="23"/>
          <w:szCs w:val="23"/>
        </w:rPr>
        <w:t>request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delete_job_posting.html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, 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{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CE9178"/>
          <w:sz w:val="23"/>
          <w:szCs w:val="23"/>
        </w:rPr>
        <w:t>job_posting</w:t>
      </w:r>
      <w:r w:rsidRPr="00EA2627">
        <w:rPr>
          <w:rFonts w:ascii="Consolas" w:eastAsia="Times New Roman" w:hAnsi="Consolas" w:cs="Times New Roman"/>
          <w:color w:val="E8C9BB"/>
          <w:sz w:val="23"/>
          <w:szCs w:val="23"/>
        </w:rPr>
        <w:t>'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:</w:t>
      </w:r>
      <w:r w:rsidRPr="00EA262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EA2627">
        <w:rPr>
          <w:rFonts w:ascii="Consolas" w:eastAsia="Times New Roman" w:hAnsi="Consolas" w:cs="Times New Roman"/>
          <w:color w:val="9CDCFE"/>
          <w:sz w:val="23"/>
          <w:szCs w:val="23"/>
        </w:rPr>
        <w:t>job_posting</w:t>
      </w:r>
      <w:r w:rsidRPr="00EA2627">
        <w:rPr>
          <w:rFonts w:ascii="Consolas" w:eastAsia="Times New Roman" w:hAnsi="Consolas" w:cs="Times New Roman"/>
          <w:color w:val="B4B4B4"/>
          <w:sz w:val="23"/>
          <w:szCs w:val="23"/>
        </w:rPr>
        <w:t>})</w:t>
      </w:r>
    </w:p>
    <w:p w:rsidR="00EA2627" w:rsidRDefault="00EA2627" w:rsidP="004E5234">
      <w:pPr>
        <w:rPr>
          <w:sz w:val="24"/>
        </w:rPr>
      </w:pPr>
    </w:p>
    <w:p w:rsidR="00EA2627" w:rsidRPr="00EA2627" w:rsidRDefault="00EA2627" w:rsidP="004E5234">
      <w:pPr>
        <w:rPr>
          <w:b/>
          <w:sz w:val="32"/>
          <w:u w:val="single"/>
        </w:rPr>
      </w:pPr>
      <w:r w:rsidRPr="00EA2627">
        <w:rPr>
          <w:b/>
          <w:sz w:val="32"/>
          <w:u w:val="single"/>
        </w:rPr>
        <w:lastRenderedPageBreak/>
        <w:t>Output:</w:t>
      </w:r>
    </w:p>
    <w:p w:rsidR="00EA2627" w:rsidRDefault="00EA2627" w:rsidP="004E5234">
      <w:pPr>
        <w:rPr>
          <w:sz w:val="24"/>
        </w:rPr>
      </w:pPr>
      <w:r>
        <w:rPr>
          <w:sz w:val="24"/>
        </w:rPr>
        <w:t>Job listing</w:t>
      </w:r>
    </w:p>
    <w:p w:rsidR="00EA2627" w:rsidRDefault="00EA2627" w:rsidP="004E523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102518"/>
            <wp:effectExtent l="38100" t="57150" r="114300" b="8823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5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2627" w:rsidRDefault="004D7CFE" w:rsidP="004E5234">
      <w:pPr>
        <w:rPr>
          <w:sz w:val="24"/>
        </w:rPr>
      </w:pPr>
      <w:r>
        <w:rPr>
          <w:sz w:val="24"/>
        </w:rPr>
        <w:t>After clicking on “Add Salary by 10%”.</w:t>
      </w:r>
    </w:p>
    <w:p w:rsidR="004D7CFE" w:rsidRDefault="004D7CFE" w:rsidP="004E5234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986655" cy="6549390"/>
            <wp:effectExtent l="38100" t="57150" r="118745" b="990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6549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CFE" w:rsidRDefault="004D7CFE" w:rsidP="004D7CFE">
      <w:pPr>
        <w:rPr>
          <w:sz w:val="24"/>
        </w:rPr>
      </w:pPr>
      <w:r>
        <w:rPr>
          <w:sz w:val="24"/>
        </w:rPr>
        <w:t>After clicking on “Decrease Salary by 10%”.</w:t>
      </w:r>
    </w:p>
    <w:p w:rsidR="004D7CFE" w:rsidRDefault="004D7CFE" w:rsidP="004D7CF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572000" cy="6581775"/>
            <wp:effectExtent l="38100" t="57150" r="11430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58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CFE" w:rsidRPr="004E5234" w:rsidRDefault="004D7CFE" w:rsidP="004D7CFE">
      <w:pPr>
        <w:rPr>
          <w:sz w:val="24"/>
        </w:rPr>
      </w:pPr>
      <w:r>
        <w:rPr>
          <w:sz w:val="24"/>
        </w:rPr>
        <w:t>After clicking on “Custome Job Posting”.</w:t>
      </w:r>
    </w:p>
    <w:p w:rsidR="004D7CFE" w:rsidRDefault="004D7CFE" w:rsidP="004E5234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135245" cy="2402840"/>
            <wp:effectExtent l="38100" t="57150" r="122555" b="927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402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CFE" w:rsidRDefault="004D7CFE" w:rsidP="004E5234">
      <w:pPr>
        <w:rPr>
          <w:sz w:val="24"/>
        </w:rPr>
      </w:pPr>
      <w:r>
        <w:rPr>
          <w:sz w:val="24"/>
        </w:rPr>
        <w:t>After clicking on “Delete” button of DevOps job.</w:t>
      </w:r>
    </w:p>
    <w:p w:rsidR="004D7CFE" w:rsidRDefault="004D7CFE" w:rsidP="004E523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77790" cy="2306955"/>
            <wp:effectExtent l="38100" t="57150" r="118110" b="933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306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CFE" w:rsidRDefault="004D7CFE" w:rsidP="004E5234">
      <w:pPr>
        <w:rPr>
          <w:sz w:val="24"/>
        </w:rPr>
      </w:pPr>
      <w:r>
        <w:rPr>
          <w:sz w:val="24"/>
        </w:rPr>
        <w:t>Confirm Delete.</w:t>
      </w:r>
    </w:p>
    <w:p w:rsidR="004D7CFE" w:rsidRPr="004E5234" w:rsidRDefault="004D7CFE" w:rsidP="004E5234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699635" cy="4688840"/>
            <wp:effectExtent l="38100" t="57150" r="120015" b="927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4688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D7CFE" w:rsidRPr="004E5234" w:rsidSect="000D0A00">
      <w:headerReference w:type="defaul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F61" w:rsidRDefault="00A27F61" w:rsidP="000D0A00">
      <w:pPr>
        <w:spacing w:after="0" w:line="240" w:lineRule="auto"/>
      </w:pPr>
      <w:r>
        <w:separator/>
      </w:r>
    </w:p>
  </w:endnote>
  <w:endnote w:type="continuationSeparator" w:id="1">
    <w:p w:rsidR="00A27F61" w:rsidRDefault="00A27F61" w:rsidP="000D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F61" w:rsidRDefault="00A27F61" w:rsidP="000D0A00">
      <w:pPr>
        <w:spacing w:after="0" w:line="240" w:lineRule="auto"/>
      </w:pPr>
      <w:r>
        <w:separator/>
      </w:r>
    </w:p>
  </w:footnote>
  <w:footnote w:type="continuationSeparator" w:id="1">
    <w:p w:rsidR="00A27F61" w:rsidRDefault="00A27F61" w:rsidP="000D0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481"/>
      <w:gridCol w:w="792"/>
    </w:tblGrid>
    <w:tr w:rsidR="000D0A00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771477"/>
          <w:placeholder>
            <w:docPart w:val="26BC7606BB924C6190980A5CB1F0593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0D0A00" w:rsidRDefault="000D0A00" w:rsidP="000D0A0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21BCE528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0D0A00" w:rsidRDefault="000D0A00">
          <w:pPr>
            <w:pStyle w:val="Header"/>
            <w:jc w:val="center"/>
            <w:rPr>
              <w:color w:val="FFFFFF" w:themeColor="background1"/>
            </w:rPr>
          </w:pPr>
          <w:fldSimple w:instr=" PAGE  \* MERGEFORMAT ">
            <w:r w:rsidRPr="000D0A00">
              <w:rPr>
                <w:noProof/>
                <w:color w:val="FFFFFF" w:themeColor="background1"/>
              </w:rPr>
              <w:t>7</w:t>
            </w:r>
          </w:fldSimple>
        </w:p>
      </w:tc>
    </w:tr>
  </w:tbl>
  <w:p w:rsidR="000D0A00" w:rsidRDefault="000D0A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5234"/>
    <w:rsid w:val="000D0A00"/>
    <w:rsid w:val="004D7CFE"/>
    <w:rsid w:val="004E5234"/>
    <w:rsid w:val="00A27F61"/>
    <w:rsid w:val="00EA2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A00"/>
  </w:style>
  <w:style w:type="paragraph" w:styleId="Footer">
    <w:name w:val="footer"/>
    <w:basedOn w:val="Normal"/>
    <w:link w:val="FooterChar"/>
    <w:uiPriority w:val="99"/>
    <w:semiHidden/>
    <w:unhideWhenUsed/>
    <w:rsid w:val="000D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A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BC7606BB924C6190980A5CB1F0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5B5D-A2B8-44C7-B269-1AFAC80DF75E}"/>
      </w:docPartPr>
      <w:docPartBody>
        <w:p w:rsidR="00000000" w:rsidRDefault="00B64CED" w:rsidP="00B64CED">
          <w:pPr>
            <w:pStyle w:val="26BC7606BB924C6190980A5CB1F05933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4CED"/>
    <w:rsid w:val="00B64CED"/>
    <w:rsid w:val="00FF1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BC7606BB924C6190980A5CB1F05933">
    <w:name w:val="26BC7606BB924C6190980A5CB1F05933"/>
    <w:rsid w:val="00B64C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2023-09-28T18:43:00Z</dcterms:created>
  <dcterms:modified xsi:type="dcterms:W3CDTF">2023-09-28T19:03:00Z</dcterms:modified>
</cp:coreProperties>
</file>